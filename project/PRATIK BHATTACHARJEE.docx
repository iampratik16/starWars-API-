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04E" w:rsidRDefault="000128F3">
      <w:pPr>
        <w:rPr>
          <w:b/>
          <w:sz w:val="48"/>
          <w:szCs w:val="48"/>
        </w:rPr>
      </w:pPr>
      <w:r>
        <w:rPr>
          <w:b/>
          <w:sz w:val="48"/>
          <w:szCs w:val="48"/>
        </w:rPr>
        <w:t>PRATIK BHATTACHARJEE</w:t>
      </w:r>
    </w:p>
    <w:p w:rsidR="000128F3" w:rsidRDefault="000128F3">
      <w:pPr>
        <w:rPr>
          <w:b/>
          <w:sz w:val="48"/>
          <w:szCs w:val="48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-449811</wp:posOffset>
                </wp:positionH>
                <wp:positionV relativeFrom="paragraph">
                  <wp:posOffset>377132</wp:posOffset>
                </wp:positionV>
                <wp:extent cx="6470073" cy="20782"/>
                <wp:effectExtent l="0" t="0" r="26035" b="3683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0073" cy="20782"/>
                        </a:xfrm>
                        <a:prstGeom prst="line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5FECFA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4pt,29.7pt" to="474.05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</w:p>
    <w:p w:rsidR="00184C68" w:rsidRDefault="00184C68">
      <w:pPr>
        <w:rPr>
          <w:b/>
          <w:sz w:val="32"/>
          <w:szCs w:val="32"/>
        </w:rPr>
      </w:pPr>
    </w:p>
    <w:p w:rsidR="000128F3" w:rsidRDefault="000128F3">
      <w:pPr>
        <w:rPr>
          <w:b/>
          <w:sz w:val="32"/>
          <w:szCs w:val="32"/>
        </w:rPr>
      </w:pPr>
      <w:r>
        <w:rPr>
          <w:b/>
          <w:sz w:val="32"/>
          <w:szCs w:val="32"/>
        </w:rPr>
        <w:t>SOFTWARE ENGINEER</w:t>
      </w:r>
    </w:p>
    <w:p w:rsidR="000128F3" w:rsidRDefault="000128F3">
      <w:pPr>
        <w:rPr>
          <w:b/>
          <w:sz w:val="32"/>
          <w:szCs w:val="32"/>
        </w:rPr>
      </w:pPr>
    </w:p>
    <w:p w:rsidR="000128F3" w:rsidRDefault="000128F3">
      <w:pPr>
        <w:rPr>
          <w:sz w:val="32"/>
          <w:szCs w:val="32"/>
        </w:rPr>
      </w:pPr>
      <w:r>
        <w:rPr>
          <w:sz w:val="32"/>
          <w:szCs w:val="32"/>
        </w:rPr>
        <w:t xml:space="preserve">I am an enthusiast software engineer who is hard working and always ready to tackle new challenges with presence of mind, </w:t>
      </w:r>
      <w:proofErr w:type="spellStart"/>
      <w:proofErr w:type="gramStart"/>
      <w:r>
        <w:rPr>
          <w:sz w:val="32"/>
          <w:szCs w:val="32"/>
        </w:rPr>
        <w:t>learnings,and</w:t>
      </w:r>
      <w:proofErr w:type="spellEnd"/>
      <w:proofErr w:type="gramEnd"/>
      <w:r>
        <w:rPr>
          <w:sz w:val="32"/>
          <w:szCs w:val="32"/>
        </w:rPr>
        <w:t xml:space="preserve"> programming skills. I have been working on creating my grasp on this field since 1</w:t>
      </w:r>
      <w:r w:rsidRPr="000128F3">
        <w:rPr>
          <w:sz w:val="32"/>
          <w:szCs w:val="32"/>
          <w:vertAlign w:val="superscript"/>
        </w:rPr>
        <w:t>st</w:t>
      </w:r>
      <w:r>
        <w:rPr>
          <w:sz w:val="32"/>
          <w:szCs w:val="32"/>
        </w:rPr>
        <w:t xml:space="preserve"> semester of my college and Would want the opportunity to prove myself an asset for your company.</w:t>
      </w:r>
    </w:p>
    <w:p w:rsidR="000128F3" w:rsidRDefault="00184C68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B802E5" wp14:editId="6053F5DA">
                <wp:simplePos x="0" y="0"/>
                <wp:positionH relativeFrom="column">
                  <wp:posOffset>-325582</wp:posOffset>
                </wp:positionH>
                <wp:positionV relativeFrom="paragraph">
                  <wp:posOffset>250131</wp:posOffset>
                </wp:positionV>
                <wp:extent cx="6795597" cy="48491"/>
                <wp:effectExtent l="0" t="0" r="24765" b="2794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5597" cy="48491"/>
                        </a:xfrm>
                        <a:prstGeom prst="line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E5A92D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65pt,19.7pt" to="509.4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" strokecolor="black [3200]" strokeweight=".5pt">
                <v:stroke joinstyle="miter"/>
              </v:line>
            </w:pict>
          </mc:Fallback>
        </mc:AlternateContent>
      </w:r>
    </w:p>
    <w:p w:rsidR="000128F3" w:rsidRDefault="000128F3">
      <w:pPr>
        <w:rPr>
          <w:sz w:val="32"/>
          <w:szCs w:val="32"/>
        </w:rPr>
      </w:pPr>
    </w:p>
    <w:p w:rsidR="000128F3" w:rsidRDefault="000128F3">
      <w:pPr>
        <w:rPr>
          <w:sz w:val="32"/>
          <w:szCs w:val="32"/>
        </w:rPr>
      </w:pPr>
    </w:p>
    <w:p w:rsidR="000128F3" w:rsidRPr="000128F3" w:rsidRDefault="000128F3" w:rsidP="000128F3">
      <w:pPr>
        <w:ind w:left="720"/>
        <w:rPr>
          <w:b/>
          <w:sz w:val="32"/>
          <w:szCs w:val="32"/>
        </w:rPr>
      </w:pPr>
      <w:r w:rsidRPr="000128F3">
        <w:rPr>
          <w:b/>
          <w:sz w:val="32"/>
          <w:szCs w:val="32"/>
        </w:rPr>
        <w:t>SKILLS:</w:t>
      </w:r>
      <w:r w:rsidRPr="000128F3">
        <w:rPr>
          <w:b/>
          <w:sz w:val="32"/>
          <w:szCs w:val="32"/>
        </w:rPr>
        <w:tab/>
      </w:r>
      <w:r w:rsidRPr="000128F3">
        <w:rPr>
          <w:b/>
          <w:sz w:val="32"/>
          <w:szCs w:val="32"/>
        </w:rPr>
        <w:tab/>
      </w:r>
    </w:p>
    <w:p w:rsidR="000128F3" w:rsidRDefault="000128F3" w:rsidP="000128F3">
      <w:pPr>
        <w:ind w:left="720"/>
        <w:rPr>
          <w:sz w:val="32"/>
          <w:szCs w:val="32"/>
        </w:rPr>
      </w:pPr>
    </w:p>
    <w:p w:rsidR="000128F3" w:rsidRDefault="000128F3" w:rsidP="000128F3">
      <w:pPr>
        <w:pStyle w:val="ListParagraph"/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>Aptitude</w:t>
      </w:r>
    </w:p>
    <w:p w:rsidR="000128F3" w:rsidRDefault="000128F3" w:rsidP="000128F3">
      <w:pPr>
        <w:pStyle w:val="ListParagraph"/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>Programming</w:t>
      </w:r>
    </w:p>
    <w:p w:rsidR="000128F3" w:rsidRDefault="000128F3" w:rsidP="000128F3">
      <w:pPr>
        <w:pStyle w:val="ListParagraph"/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>Reasoning</w:t>
      </w:r>
    </w:p>
    <w:p w:rsidR="000128F3" w:rsidRDefault="000128F3" w:rsidP="000128F3">
      <w:pPr>
        <w:pStyle w:val="ListParagraph"/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>Web Design</w:t>
      </w:r>
    </w:p>
    <w:p w:rsidR="000128F3" w:rsidRDefault="000128F3" w:rsidP="000128F3">
      <w:pPr>
        <w:pStyle w:val="ListParagraph"/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>Front-end web development</w:t>
      </w:r>
    </w:p>
    <w:p w:rsidR="000128F3" w:rsidRDefault="000128F3" w:rsidP="000128F3">
      <w:pPr>
        <w:pStyle w:val="ListParagraph"/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>Bootstrap(framework)</w:t>
      </w:r>
    </w:p>
    <w:p w:rsidR="000128F3" w:rsidRDefault="000128F3" w:rsidP="000128F3">
      <w:pPr>
        <w:pStyle w:val="ListParagraph"/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>Data Analysis</w:t>
      </w:r>
    </w:p>
    <w:p w:rsidR="000128F3" w:rsidRDefault="000128F3" w:rsidP="000128F3">
      <w:pPr>
        <w:pStyle w:val="ListParagraph"/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>Microsoft Office</w:t>
      </w:r>
    </w:p>
    <w:p w:rsidR="000128F3" w:rsidRDefault="000128F3" w:rsidP="000128F3">
      <w:pPr>
        <w:pStyle w:val="ListParagraph"/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>Python (programming language)</w:t>
      </w:r>
    </w:p>
    <w:p w:rsidR="000128F3" w:rsidRDefault="00184C68" w:rsidP="000128F3">
      <w:pPr>
        <w:pStyle w:val="ListParagraph"/>
        <w:numPr>
          <w:ilvl w:val="0"/>
          <w:numId w:val="26"/>
        </w:num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B802E5" wp14:editId="6053F5DA">
                <wp:simplePos x="0" y="0"/>
                <wp:positionH relativeFrom="column">
                  <wp:posOffset>-6985</wp:posOffset>
                </wp:positionH>
                <wp:positionV relativeFrom="paragraph">
                  <wp:posOffset>258445</wp:posOffset>
                </wp:positionV>
                <wp:extent cx="6470015" cy="20320"/>
                <wp:effectExtent l="0" t="0" r="26035" b="3683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0015" cy="20320"/>
                        </a:xfrm>
                        <a:prstGeom prst="line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6D1E50" id="Straight Connector 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5pt,20.35pt" to="508.9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proofErr w:type="gramStart"/>
      <w:r w:rsidR="000128F3">
        <w:rPr>
          <w:sz w:val="32"/>
          <w:szCs w:val="32"/>
        </w:rPr>
        <w:t>C ,</w:t>
      </w:r>
      <w:proofErr w:type="gramEnd"/>
      <w:r w:rsidR="000128F3">
        <w:rPr>
          <w:sz w:val="32"/>
          <w:szCs w:val="32"/>
        </w:rPr>
        <w:t xml:space="preserve"> C++</w:t>
      </w:r>
    </w:p>
    <w:p w:rsidR="00184C68" w:rsidRDefault="00184C68" w:rsidP="00184C68">
      <w:pPr>
        <w:pStyle w:val="ListParagraph"/>
        <w:ind w:left="1440"/>
        <w:rPr>
          <w:sz w:val="32"/>
          <w:szCs w:val="32"/>
        </w:rPr>
      </w:pPr>
    </w:p>
    <w:p w:rsidR="00184C68" w:rsidRDefault="00184C68" w:rsidP="000128F3">
      <w:pPr>
        <w:rPr>
          <w:sz w:val="32"/>
          <w:szCs w:val="32"/>
        </w:rPr>
      </w:pPr>
    </w:p>
    <w:p w:rsidR="00184C68" w:rsidRDefault="00184C68" w:rsidP="000128F3">
      <w:pPr>
        <w:rPr>
          <w:sz w:val="32"/>
          <w:szCs w:val="32"/>
        </w:rPr>
      </w:pPr>
    </w:p>
    <w:p w:rsidR="000128F3" w:rsidRDefault="000128F3" w:rsidP="000128F3">
      <w:pPr>
        <w:rPr>
          <w:b/>
          <w:sz w:val="32"/>
          <w:szCs w:val="32"/>
        </w:rPr>
      </w:pPr>
      <w:r w:rsidRPr="000128F3">
        <w:rPr>
          <w:b/>
          <w:sz w:val="32"/>
          <w:szCs w:val="32"/>
        </w:rPr>
        <w:t>EDUCATION:</w:t>
      </w:r>
      <w:r w:rsidRPr="000128F3">
        <w:rPr>
          <w:b/>
          <w:sz w:val="32"/>
          <w:szCs w:val="32"/>
        </w:rPr>
        <w:tab/>
      </w:r>
    </w:p>
    <w:p w:rsidR="000128F3" w:rsidRDefault="000128F3" w:rsidP="000128F3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0128F3" w:rsidRDefault="000128F3" w:rsidP="000128F3">
      <w:pPr>
        <w:rPr>
          <w:i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proofErr w:type="spellStart"/>
      <w:r w:rsidR="00747737">
        <w:rPr>
          <w:i/>
          <w:sz w:val="32"/>
          <w:szCs w:val="32"/>
        </w:rPr>
        <w:t>Bongaigaon</w:t>
      </w:r>
      <w:proofErr w:type="spellEnd"/>
      <w:r w:rsidR="00747737">
        <w:rPr>
          <w:i/>
          <w:sz w:val="32"/>
          <w:szCs w:val="32"/>
        </w:rPr>
        <w:t xml:space="preserve"> HS School (</w:t>
      </w:r>
      <w:proofErr w:type="spellStart"/>
      <w:r w:rsidR="00747737">
        <w:rPr>
          <w:i/>
          <w:sz w:val="32"/>
          <w:szCs w:val="32"/>
        </w:rPr>
        <w:t>Engkish</w:t>
      </w:r>
      <w:proofErr w:type="spellEnd"/>
      <w:r w:rsidR="00747737">
        <w:rPr>
          <w:i/>
          <w:sz w:val="32"/>
          <w:szCs w:val="32"/>
        </w:rPr>
        <w:t xml:space="preserve"> Medium)</w:t>
      </w:r>
    </w:p>
    <w:p w:rsidR="00747737" w:rsidRDefault="00747737" w:rsidP="000128F3">
      <w:pPr>
        <w:rPr>
          <w:sz w:val="28"/>
          <w:szCs w:val="28"/>
        </w:rPr>
      </w:pPr>
      <w:r>
        <w:rPr>
          <w:i/>
          <w:sz w:val="32"/>
          <w:szCs w:val="32"/>
        </w:rPr>
        <w:lastRenderedPageBreak/>
        <w:tab/>
      </w:r>
      <w:r>
        <w:rPr>
          <w:i/>
          <w:sz w:val="32"/>
          <w:szCs w:val="32"/>
        </w:rPr>
        <w:tab/>
      </w:r>
      <w:r>
        <w:rPr>
          <w:sz w:val="28"/>
          <w:szCs w:val="28"/>
        </w:rPr>
        <w:t>Class 10</w:t>
      </w:r>
      <w:proofErr w:type="gramStart"/>
      <w:r w:rsidRPr="00747737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grade: 89%</w:t>
      </w:r>
    </w:p>
    <w:p w:rsidR="00747737" w:rsidRPr="00747737" w:rsidRDefault="00747737" w:rsidP="000128F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Board: Secondary Educational Board of Assam</w:t>
      </w:r>
    </w:p>
    <w:p w:rsidR="000128F3" w:rsidRDefault="00747737" w:rsidP="000128F3">
      <w:pPr>
        <w:rPr>
          <w:i/>
          <w:sz w:val="32"/>
          <w:szCs w:val="32"/>
        </w:rPr>
      </w:pPr>
      <w:r>
        <w:rPr>
          <w:sz w:val="32"/>
          <w:szCs w:val="32"/>
        </w:rPr>
        <w:tab/>
      </w:r>
      <w:r w:rsidR="000128F3">
        <w:rPr>
          <w:sz w:val="32"/>
          <w:szCs w:val="32"/>
        </w:rPr>
        <w:tab/>
      </w:r>
      <w:r>
        <w:rPr>
          <w:i/>
          <w:sz w:val="32"/>
          <w:szCs w:val="32"/>
        </w:rPr>
        <w:t xml:space="preserve">Delhi Public School, </w:t>
      </w:r>
      <w:proofErr w:type="spellStart"/>
      <w:r>
        <w:rPr>
          <w:i/>
          <w:sz w:val="32"/>
          <w:szCs w:val="32"/>
        </w:rPr>
        <w:t>Dhaligaon</w:t>
      </w:r>
      <w:proofErr w:type="spellEnd"/>
    </w:p>
    <w:p w:rsidR="00747737" w:rsidRDefault="00747737" w:rsidP="000128F3">
      <w:pPr>
        <w:rPr>
          <w:sz w:val="32"/>
          <w:szCs w:val="32"/>
        </w:rPr>
      </w:pPr>
      <w:r>
        <w:rPr>
          <w:i/>
          <w:sz w:val="32"/>
          <w:szCs w:val="32"/>
        </w:rPr>
        <w:tab/>
      </w:r>
      <w:r>
        <w:rPr>
          <w:i/>
          <w:sz w:val="32"/>
          <w:szCs w:val="32"/>
        </w:rPr>
        <w:tab/>
      </w:r>
      <w:r>
        <w:rPr>
          <w:sz w:val="32"/>
          <w:szCs w:val="32"/>
        </w:rPr>
        <w:t>Class 12</w:t>
      </w:r>
      <w:proofErr w:type="gramStart"/>
      <w:r w:rsidRPr="00747737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,</w:t>
      </w:r>
      <w:proofErr w:type="gramEnd"/>
      <w:r>
        <w:rPr>
          <w:sz w:val="32"/>
          <w:szCs w:val="32"/>
        </w:rPr>
        <w:t xml:space="preserve"> grade: 82%</w:t>
      </w:r>
    </w:p>
    <w:p w:rsidR="00747737" w:rsidRDefault="00747737" w:rsidP="000128F3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Board: CBSE</w:t>
      </w:r>
    </w:p>
    <w:p w:rsidR="00747737" w:rsidRDefault="00747737" w:rsidP="000128F3">
      <w:pPr>
        <w:rPr>
          <w:sz w:val="32"/>
          <w:szCs w:val="32"/>
        </w:rPr>
      </w:pPr>
    </w:p>
    <w:p w:rsidR="00747737" w:rsidRDefault="00747737" w:rsidP="000128F3">
      <w:pPr>
        <w:rPr>
          <w:sz w:val="32"/>
          <w:szCs w:val="32"/>
        </w:rPr>
      </w:pPr>
    </w:p>
    <w:p w:rsidR="00747737" w:rsidRDefault="00184C68" w:rsidP="000128F3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B802E5" wp14:editId="6053F5D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470073" cy="20782"/>
                <wp:effectExtent l="0" t="0" r="26035" b="3683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0073" cy="20782"/>
                        </a:xfrm>
                        <a:prstGeom prst="line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D73624" id="Straight Connector 4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09.4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</w:p>
    <w:p w:rsidR="00747737" w:rsidRPr="00747737" w:rsidRDefault="00747737" w:rsidP="000128F3">
      <w:pPr>
        <w:rPr>
          <w:sz w:val="32"/>
          <w:szCs w:val="32"/>
        </w:rPr>
      </w:pPr>
    </w:p>
    <w:p w:rsidR="000128F3" w:rsidRDefault="00747737" w:rsidP="000128F3">
      <w:pPr>
        <w:rPr>
          <w:b/>
          <w:sz w:val="32"/>
          <w:szCs w:val="32"/>
        </w:rPr>
      </w:pPr>
      <w:r>
        <w:rPr>
          <w:b/>
          <w:sz w:val="32"/>
          <w:szCs w:val="32"/>
        </w:rPr>
        <w:t>LICENCES &amp; CERTIFICATES</w:t>
      </w:r>
      <w:r w:rsidRPr="00747737">
        <w:rPr>
          <w:b/>
          <w:sz w:val="32"/>
          <w:szCs w:val="32"/>
        </w:rPr>
        <w:t>:</w:t>
      </w:r>
    </w:p>
    <w:p w:rsidR="00747737" w:rsidRDefault="00747737" w:rsidP="000128F3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747737" w:rsidRDefault="00747737" w:rsidP="00747737">
      <w:pPr>
        <w:pStyle w:val="ListParagraph"/>
        <w:numPr>
          <w:ilvl w:val="0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 xml:space="preserve">The Ultimate </w:t>
      </w:r>
      <w:proofErr w:type="spellStart"/>
      <w:r>
        <w:rPr>
          <w:sz w:val="32"/>
          <w:szCs w:val="32"/>
        </w:rPr>
        <w:t>FullStack</w:t>
      </w:r>
      <w:proofErr w:type="spellEnd"/>
      <w:r>
        <w:rPr>
          <w:sz w:val="32"/>
          <w:szCs w:val="32"/>
        </w:rPr>
        <w:t xml:space="preserve"> WEB development from UDEMY</w:t>
      </w:r>
    </w:p>
    <w:p w:rsidR="00747737" w:rsidRDefault="00747737" w:rsidP="00747737">
      <w:pPr>
        <w:pStyle w:val="ListParagraph"/>
        <w:numPr>
          <w:ilvl w:val="0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>Introduction to data Science from Cisco</w:t>
      </w:r>
    </w:p>
    <w:p w:rsidR="00747737" w:rsidRDefault="00747737" w:rsidP="00747737">
      <w:pPr>
        <w:rPr>
          <w:sz w:val="32"/>
          <w:szCs w:val="32"/>
        </w:rPr>
      </w:pPr>
    </w:p>
    <w:p w:rsidR="00747737" w:rsidRDefault="00747737" w:rsidP="00747737">
      <w:pPr>
        <w:rPr>
          <w:sz w:val="32"/>
          <w:szCs w:val="32"/>
        </w:rPr>
      </w:pPr>
    </w:p>
    <w:p w:rsidR="00747737" w:rsidRDefault="00184C68" w:rsidP="00747737">
      <w:pPr>
        <w:rPr>
          <w:sz w:val="32"/>
          <w:szCs w:val="32"/>
        </w:rPr>
      </w:pPr>
      <w:bookmarkStart w:id="0" w:name="_GoBack"/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B802E5" wp14:editId="6053F5D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470073" cy="20782"/>
                <wp:effectExtent l="0" t="0" r="26035" b="3683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0073" cy="20782"/>
                        </a:xfrm>
                        <a:prstGeom prst="line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A2445A" id="Straight Connector 5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09.4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bookmarkEnd w:id="0"/>
    </w:p>
    <w:p w:rsidR="00747737" w:rsidRDefault="00747737" w:rsidP="00747737">
      <w:pPr>
        <w:rPr>
          <w:sz w:val="32"/>
          <w:szCs w:val="32"/>
        </w:rPr>
      </w:pPr>
    </w:p>
    <w:p w:rsidR="00747737" w:rsidRDefault="00747737" w:rsidP="00747737">
      <w:pPr>
        <w:rPr>
          <w:sz w:val="32"/>
          <w:szCs w:val="32"/>
        </w:rPr>
      </w:pPr>
      <w:r>
        <w:rPr>
          <w:sz w:val="32"/>
          <w:szCs w:val="32"/>
        </w:rPr>
        <w:t xml:space="preserve">CONTACT: </w:t>
      </w:r>
    </w:p>
    <w:p w:rsidR="00747737" w:rsidRDefault="00747737" w:rsidP="0074773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Email: </w:t>
      </w:r>
      <w:hyperlink r:id="rId8" w:history="1">
        <w:r w:rsidRPr="0083188A">
          <w:rPr>
            <w:rStyle w:val="Hyperlink"/>
            <w:sz w:val="32"/>
            <w:szCs w:val="32"/>
          </w:rPr>
          <w:t>pratik_202100490@smit.smu.edu.in</w:t>
        </w:r>
      </w:hyperlink>
    </w:p>
    <w:p w:rsidR="00747737" w:rsidRDefault="00747737" w:rsidP="0074773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Contact no: 8638702710</w:t>
      </w:r>
    </w:p>
    <w:p w:rsidR="00747737" w:rsidRPr="00747737" w:rsidRDefault="00747737" w:rsidP="0074773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Alternate: 8876673181</w:t>
      </w:r>
    </w:p>
    <w:p w:rsidR="000128F3" w:rsidRPr="000128F3" w:rsidRDefault="000128F3">
      <w:pPr>
        <w:rPr>
          <w:sz w:val="32"/>
          <w:szCs w:val="32"/>
        </w:rPr>
      </w:pPr>
    </w:p>
    <w:sectPr w:rsidR="000128F3" w:rsidRPr="00012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5D231BC"/>
    <w:multiLevelType w:val="hybridMultilevel"/>
    <w:tmpl w:val="731C87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FFD1355"/>
    <w:multiLevelType w:val="hybridMultilevel"/>
    <w:tmpl w:val="A942E7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D23604"/>
    <w:multiLevelType w:val="hybridMultilevel"/>
    <w:tmpl w:val="ED96176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76A45314"/>
    <w:multiLevelType w:val="hybridMultilevel"/>
    <w:tmpl w:val="D71E1D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1"/>
  </w:num>
  <w:num w:numId="21">
    <w:abstractNumId w:val="18"/>
  </w:num>
  <w:num w:numId="22">
    <w:abstractNumId w:val="11"/>
  </w:num>
  <w:num w:numId="23">
    <w:abstractNumId w:val="26"/>
  </w:num>
  <w:num w:numId="24">
    <w:abstractNumId w:val="23"/>
  </w:num>
  <w:num w:numId="25">
    <w:abstractNumId w:val="14"/>
  </w:num>
  <w:num w:numId="26">
    <w:abstractNumId w:val="25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8F3"/>
    <w:rsid w:val="000128F3"/>
    <w:rsid w:val="00184C68"/>
    <w:rsid w:val="00645252"/>
    <w:rsid w:val="006D3D74"/>
    <w:rsid w:val="00747737"/>
    <w:rsid w:val="0083569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D713A"/>
  <w15:chartTrackingRefBased/>
  <w15:docId w15:val="{658FE51F-40CD-48B8-963C-FB510D24A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0128F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477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tik_202100490@smit.smu.edu.in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17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2023-08-24T05:37:00Z</dcterms:created>
  <dcterms:modified xsi:type="dcterms:W3CDTF">2023-08-24T05:54:00Z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